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A0" w:rsidRPr="003453BE" w:rsidRDefault="007747A0" w:rsidP="007747A0">
      <w:pPr>
        <w:jc w:val="center"/>
      </w:pPr>
      <w:r w:rsidRPr="003453BE">
        <w:t>Министерство образования и науки РФ</w:t>
      </w:r>
    </w:p>
    <w:p w:rsidR="007747A0" w:rsidRPr="003453BE" w:rsidRDefault="007747A0" w:rsidP="007747A0">
      <w:pPr>
        <w:jc w:val="center"/>
      </w:pPr>
      <w:r w:rsidRPr="003453BE">
        <w:t>Федеральное государственное бюджетное образовательное учреждение</w:t>
      </w:r>
    </w:p>
    <w:p w:rsidR="007747A0" w:rsidRPr="003453BE" w:rsidRDefault="007747A0" w:rsidP="007747A0">
      <w:pPr>
        <w:jc w:val="center"/>
      </w:pPr>
      <w:r w:rsidRPr="003453BE">
        <w:t xml:space="preserve"> высшего образования</w:t>
      </w:r>
    </w:p>
    <w:p w:rsidR="007747A0" w:rsidRPr="003453BE" w:rsidRDefault="007747A0" w:rsidP="007747A0">
      <w:pPr>
        <w:jc w:val="center"/>
      </w:pPr>
      <w:r w:rsidRPr="003453BE">
        <w:t>«Глазовский государственный педагогический институт имени В.Г. Короленко»</w:t>
      </w:r>
    </w:p>
    <w:p w:rsidR="007747A0" w:rsidRPr="003453BE" w:rsidRDefault="007747A0" w:rsidP="007747A0">
      <w:pPr>
        <w:autoSpaceDE w:val="0"/>
        <w:autoSpaceDN w:val="0"/>
        <w:adjustRightInd w:val="0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59" w:lineRule="exact"/>
      </w:pPr>
    </w:p>
    <w:p w:rsidR="007747A0" w:rsidRDefault="007747A0" w:rsidP="007747A0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7747A0" w:rsidRDefault="007747A0" w:rsidP="007747A0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учебной практике</w:t>
      </w:r>
    </w:p>
    <w:p w:rsidR="007747A0" w:rsidRPr="00F20F1D" w:rsidRDefault="007747A0" w:rsidP="007747A0">
      <w:pPr>
        <w:ind w:firstLine="708"/>
        <w:jc w:val="center"/>
        <w:rPr>
          <w:b/>
          <w:sz w:val="32"/>
          <w:szCs w:val="32"/>
        </w:rPr>
      </w:pPr>
      <w:r w:rsidRPr="00F20F1D">
        <w:rPr>
          <w:b/>
          <w:sz w:val="32"/>
          <w:szCs w:val="32"/>
        </w:rPr>
        <w:t>ПМ 01 Разработка программных модулей программного обеспечения для компьютерных систем</w:t>
      </w:r>
    </w:p>
    <w:p w:rsidR="007747A0" w:rsidRPr="008C599A" w:rsidRDefault="007747A0" w:rsidP="007747A0">
      <w:pPr>
        <w:ind w:firstLine="708"/>
        <w:rPr>
          <w:b/>
        </w:rPr>
      </w:pPr>
      <w:r w:rsidRPr="008C599A">
        <w:rPr>
          <w:b/>
        </w:rPr>
        <w:t>Специальность 09.02.03 Программирование в компьютерных системах</w:t>
      </w:r>
    </w:p>
    <w:p w:rsidR="007747A0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Pr="00686D4C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Pr="008C599A" w:rsidRDefault="007747A0" w:rsidP="007747A0">
      <w:pPr>
        <w:rPr>
          <w:b/>
        </w:rPr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tbl>
      <w:tblPr>
        <w:tblStyle w:val="ab"/>
        <w:tblpPr w:leftFromText="180" w:rightFromText="180" w:vertAnchor="text" w:horzAnchor="page" w:tblpX="5303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7747A0" w:rsidTr="007747A0">
        <w:trPr>
          <w:trHeight w:val="359"/>
        </w:trPr>
        <w:tc>
          <w:tcPr>
            <w:tcW w:w="5220" w:type="dxa"/>
          </w:tcPr>
          <w:p w:rsidR="007747A0" w:rsidRPr="000C4630" w:rsidRDefault="007747A0" w:rsidP="007747A0">
            <w:r w:rsidRPr="000C4630">
              <w:t>Выполни</w:t>
            </w:r>
            <w:proofErr w:type="gramStart"/>
            <w:r w:rsidRPr="000C4630">
              <w:t>л(</w:t>
            </w:r>
            <w:proofErr w:type="gramEnd"/>
            <w:r w:rsidRPr="000C4630">
              <w:t xml:space="preserve">а): </w:t>
            </w:r>
          </w:p>
        </w:tc>
      </w:tr>
      <w:tr w:rsidR="007747A0" w:rsidTr="007747A0">
        <w:trPr>
          <w:trHeight w:val="359"/>
        </w:trPr>
        <w:tc>
          <w:tcPr>
            <w:tcW w:w="5220" w:type="dxa"/>
          </w:tcPr>
          <w:p w:rsidR="007747A0" w:rsidRPr="000C4630" w:rsidRDefault="007747A0" w:rsidP="007747A0">
            <w:r>
              <w:t>студент(ка)</w:t>
            </w:r>
            <w:r w:rsidRPr="000C4630">
              <w:t xml:space="preserve"> ОП СПО группа  </w:t>
            </w:r>
            <w:r>
              <w:t>3</w:t>
            </w:r>
            <w:r w:rsidRPr="000C4630">
              <w:t>3</w:t>
            </w:r>
          </w:p>
        </w:tc>
      </w:tr>
      <w:tr w:rsidR="007747A0" w:rsidTr="007747A0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7747A0" w:rsidRPr="000C4630" w:rsidRDefault="007747A0" w:rsidP="007747A0">
            <w:pPr>
              <w:rPr>
                <w:sz w:val="28"/>
                <w:szCs w:val="28"/>
              </w:rPr>
            </w:pPr>
          </w:p>
        </w:tc>
      </w:tr>
      <w:tr w:rsidR="007747A0" w:rsidTr="007747A0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7747A0" w:rsidRPr="000C4630" w:rsidRDefault="007747A0" w:rsidP="007747A0"/>
        </w:tc>
      </w:tr>
      <w:tr w:rsidR="007747A0" w:rsidTr="007747A0">
        <w:tc>
          <w:tcPr>
            <w:tcW w:w="5220" w:type="dxa"/>
          </w:tcPr>
          <w:p w:rsidR="007747A0" w:rsidRPr="000C4630" w:rsidRDefault="007747A0" w:rsidP="007747A0">
            <w:r w:rsidRPr="000C4630">
              <w:t xml:space="preserve">Руководитель практики: </w:t>
            </w:r>
            <w:r w:rsidRPr="00F20F1D">
              <w:rPr>
                <w:sz w:val="20"/>
                <w:szCs w:val="20"/>
              </w:rPr>
              <w:t>ст.</w:t>
            </w:r>
            <w:r>
              <w:rPr>
                <w:sz w:val="20"/>
                <w:szCs w:val="20"/>
              </w:rPr>
              <w:t xml:space="preserve"> </w:t>
            </w:r>
            <w:r w:rsidRPr="00F20F1D">
              <w:rPr>
                <w:sz w:val="20"/>
                <w:szCs w:val="20"/>
              </w:rPr>
              <w:t>преподаватель кафедры математики и информатики  Касаткин К.А.</w:t>
            </w:r>
          </w:p>
        </w:tc>
      </w:tr>
    </w:tbl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  <w:r>
        <w:t>г. Гл</w:t>
      </w:r>
      <w:r w:rsidRPr="003453BE">
        <w:t>азов 2017</w:t>
      </w:r>
    </w:p>
    <w:p w:rsidR="007869C7" w:rsidRPr="007747A0" w:rsidRDefault="007869C7" w:rsidP="007747A0">
      <w:pPr>
        <w:ind w:left="360"/>
        <w:jc w:val="center"/>
      </w:pPr>
      <w:r w:rsidRPr="005831C6">
        <w:rPr>
          <w:b/>
          <w:bCs/>
          <w:sz w:val="28"/>
          <w:szCs w:val="28"/>
        </w:rPr>
        <w:lastRenderedPageBreak/>
        <w:t>Спецификации</w:t>
      </w: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sz w:val="28"/>
          <w:szCs w:val="28"/>
        </w:rPr>
        <w:t>Название приложения</w:t>
      </w:r>
    </w:p>
    <w:p w:rsidR="00BC12BE" w:rsidRDefault="00BC12BE" w:rsidP="005831C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Справочник меломана</w:t>
      </w:r>
    </w:p>
    <w:p w:rsidR="0019490B" w:rsidRDefault="001949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хранимых товаров и недвижимости, анкетные данные клиента, наименование товара, оценочная стоимость, сумма выданная под </w:t>
      </w:r>
      <w:proofErr w:type="spellStart"/>
      <w:r>
        <w:rPr>
          <w:sz w:val="28"/>
          <w:szCs w:val="28"/>
        </w:rPr>
        <w:t>залог</w:t>
      </w:r>
      <w:proofErr w:type="gramStart"/>
      <w:r>
        <w:rPr>
          <w:sz w:val="28"/>
          <w:szCs w:val="28"/>
        </w:rPr>
        <w:t>,д</w:t>
      </w:r>
      <w:proofErr w:type="gramEnd"/>
      <w:r>
        <w:rPr>
          <w:sz w:val="28"/>
          <w:szCs w:val="28"/>
        </w:rPr>
        <w:t>ата</w:t>
      </w:r>
      <w:proofErr w:type="spellEnd"/>
      <w:r>
        <w:rPr>
          <w:sz w:val="28"/>
          <w:szCs w:val="28"/>
        </w:rPr>
        <w:t xml:space="preserve"> сдачи, срок хранения. Операции приема товара, возврата, продажи по истечению срока хранения.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Для работы с базой данных нужно, что бы на компьютере был установлен сервер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 xml:space="preserve"> 5.5.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  <w:r w:rsidRPr="005831C6">
        <w:rPr>
          <w:b/>
          <w:bCs/>
          <w:sz w:val="28"/>
          <w:szCs w:val="28"/>
        </w:rPr>
        <w:t>Текст программы</w:t>
      </w:r>
    </w:p>
    <w:p w:rsidR="007172E4" w:rsidRPr="005207F5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unit</w:t>
      </w:r>
      <w:proofErr w:type="gramEnd"/>
      <w:r w:rsidRPr="005207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Unit</w:t>
      </w:r>
      <w:proofErr w:type="spellEnd"/>
      <w:r w:rsidRPr="005207F5">
        <w:rPr>
          <w:rFonts w:ascii="Courier New" w:hAnsi="Courier New" w:cs="Courier New"/>
          <w:sz w:val="28"/>
          <w:szCs w:val="28"/>
        </w:rPr>
        <w:t>1;</w:t>
      </w:r>
    </w:p>
    <w:p w:rsidR="007172E4" w:rsidRPr="005207F5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5207F5">
        <w:rPr>
          <w:rFonts w:ascii="Courier New" w:hAnsi="Courier New" w:cs="Courier New"/>
          <w:sz w:val="28"/>
          <w:szCs w:val="28"/>
        </w:rPr>
        <w:t>{$</w:t>
      </w:r>
      <w:r w:rsidRPr="00EE1C00">
        <w:rPr>
          <w:rFonts w:ascii="Courier New" w:hAnsi="Courier New" w:cs="Courier New"/>
          <w:sz w:val="28"/>
          <w:szCs w:val="28"/>
          <w:lang w:val="en-US"/>
        </w:rPr>
        <w:t>mode</w:t>
      </w:r>
      <w:r w:rsidRPr="005207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objfpc</w:t>
      </w:r>
      <w:proofErr w:type="spellEnd"/>
      <w:r w:rsidRPr="005207F5">
        <w:rPr>
          <w:rFonts w:ascii="Courier New" w:hAnsi="Courier New" w:cs="Courier New"/>
          <w:sz w:val="28"/>
          <w:szCs w:val="28"/>
        </w:rPr>
        <w:t>}{$</w:t>
      </w:r>
      <w:r w:rsidRPr="00EE1C00">
        <w:rPr>
          <w:rFonts w:ascii="Courier New" w:hAnsi="Courier New" w:cs="Courier New"/>
          <w:sz w:val="28"/>
          <w:szCs w:val="28"/>
          <w:lang w:val="en-US"/>
        </w:rPr>
        <w:t>H</w:t>
      </w:r>
      <w:r w:rsidRPr="005207F5">
        <w:rPr>
          <w:rFonts w:ascii="Courier New" w:hAnsi="Courier New" w:cs="Courier New"/>
          <w:sz w:val="28"/>
          <w:szCs w:val="28"/>
        </w:rPr>
        <w:t>+}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interface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uses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Classes,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SysUtils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mysql55conn,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sqldb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FileUtil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, Forms, Controls,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Graphics, Dialogs,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DBGrids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StdCtrls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type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{ TForm1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TForm1 = class(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TForm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Button2: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Button3: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Button4: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DataSource1: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TDataSource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DBGrid1: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TDBGrid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Edit1: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TEdit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MySQL55Connection1: TMySQL55Connection;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SQLQuery1: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TSQLQuery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SQLTransaction1: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TSQLTransaction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Button1Click(Sender: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Button2Click(Sender: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Button3Click(Sender: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Button4Click(Sender: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{ private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declarations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{ public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declarations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Form1: TForm1;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implementation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{$R *.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lfm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TForm</w:t>
      </w:r>
      <w:proofErr w:type="spellEnd"/>
      <w:r w:rsidRPr="00EE1C00">
        <w:rPr>
          <w:rFonts w:ascii="Courier New" w:hAnsi="Courier New" w:cs="Courier New"/>
          <w:sz w:val="28"/>
          <w:szCs w:val="28"/>
        </w:rPr>
        <w:t>1</w:t>
      </w:r>
      <w:proofErr w:type="gramStart"/>
      <w:r w:rsidRPr="00EE1C00">
        <w:rPr>
          <w:rFonts w:ascii="Courier New" w:hAnsi="Courier New" w:cs="Courier New"/>
          <w:sz w:val="28"/>
          <w:szCs w:val="28"/>
        </w:rPr>
        <w:t xml:space="preserve"> }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подключения к базе данных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TForm1.Button1Click(Sender: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MySQL55Connection1.Connected:=true;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E1C00">
        <w:rPr>
          <w:rFonts w:ascii="Courier New" w:hAnsi="Courier New" w:cs="Courier New"/>
          <w:sz w:val="28"/>
          <w:szCs w:val="28"/>
        </w:rPr>
        <w:t>except</w:t>
      </w:r>
      <w:proofErr w:type="spell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</w:rPr>
        <w:t>('Подключение к БД: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</w:rPr>
        <w:t>ОШИБКА!');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транзакции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TForm1.Button2Click(Sender: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SQLTransaction1.Active:=true;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except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'</w:t>
      </w:r>
      <w:r w:rsidRPr="00EE1C00">
        <w:rPr>
          <w:rFonts w:ascii="Courier New" w:hAnsi="Courier New" w:cs="Courier New"/>
          <w:sz w:val="28"/>
          <w:szCs w:val="28"/>
        </w:rPr>
        <w:t>Транзакция</w:t>
      </w: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E1C00">
        <w:rPr>
          <w:rFonts w:ascii="Courier New" w:hAnsi="Courier New" w:cs="Courier New"/>
          <w:sz w:val="28"/>
          <w:szCs w:val="28"/>
        </w:rPr>
        <w:t>ОШИБКА</w:t>
      </w:r>
      <w:r w:rsidRPr="00EE1C00">
        <w:rPr>
          <w:rFonts w:ascii="Courier New" w:hAnsi="Courier New" w:cs="Courier New"/>
          <w:sz w:val="28"/>
          <w:szCs w:val="28"/>
          <w:lang w:val="en-US"/>
        </w:rPr>
        <w:t>!');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//Обработчик нажатия на кнопку </w:t>
      </w:r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r w:rsidRPr="00EE1C00">
        <w:rPr>
          <w:rFonts w:ascii="Courier New" w:hAnsi="Courier New" w:cs="Courier New"/>
          <w:sz w:val="28"/>
          <w:szCs w:val="28"/>
        </w:rPr>
        <w:t>-запроса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TForm1.Button3Click(Sender: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E1C00">
        <w:rPr>
          <w:rFonts w:ascii="Courier New" w:hAnsi="Courier New" w:cs="Courier New"/>
          <w:sz w:val="28"/>
          <w:szCs w:val="28"/>
        </w:rPr>
        <w:t>var</w:t>
      </w:r>
      <w:proofErr w:type="spell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str_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string;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SQLQuery1.Active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= 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SQLQuery1.SQL.Clear;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str_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= 'SET character_set_client='+#39+'utf8'+#39+',character_set_connection='+#39+'cp1251'+#39+',character_set_results='+#39+'utf8'+#39+';';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SQLQuery1.sql.add(</w:t>
      </w:r>
      <w:proofErr w:type="spellStart"/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str_sql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SQLQuery1.ExecSQL;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SQLQuery1.SQL.Clear;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SQLQuery1.sql.add(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Edit1.Text);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SQLQuery1.Open;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except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'SQL-</w:t>
      </w:r>
      <w:r w:rsidRPr="00EE1C00">
        <w:rPr>
          <w:rFonts w:ascii="Courier New" w:hAnsi="Courier New" w:cs="Courier New"/>
          <w:sz w:val="28"/>
          <w:szCs w:val="28"/>
        </w:rPr>
        <w:t>запрос</w:t>
      </w: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E1C00">
        <w:rPr>
          <w:rFonts w:ascii="Courier New" w:hAnsi="Courier New" w:cs="Courier New"/>
          <w:sz w:val="28"/>
          <w:szCs w:val="28"/>
        </w:rPr>
        <w:t>ОШИБКА</w:t>
      </w:r>
      <w:r w:rsidRPr="00EE1C00">
        <w:rPr>
          <w:rFonts w:ascii="Courier New" w:hAnsi="Courier New" w:cs="Courier New"/>
          <w:sz w:val="28"/>
          <w:szCs w:val="28"/>
          <w:lang w:val="en-US"/>
        </w:rPr>
        <w:t>!');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отключения от базы данных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TForm1.Button4Click(Sender: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SQLQuery1.Active:=false;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SQLTransaction1.Commit;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MySQL55Connection1.Connected:=false;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64545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.                        </w:t>
      </w:r>
    </w:p>
    <w:p w:rsidR="00964545" w:rsidRPr="007747A0" w:rsidRDefault="00964545" w:rsidP="005831C6">
      <w:pPr>
        <w:spacing w:line="360" w:lineRule="auto"/>
        <w:jc w:val="center"/>
        <w:rPr>
          <w:sz w:val="28"/>
          <w:szCs w:val="28"/>
          <w:lang w:val="en-US"/>
        </w:rPr>
      </w:pPr>
      <w:r w:rsidRPr="005831C6">
        <w:rPr>
          <w:b/>
          <w:bCs/>
          <w:sz w:val="28"/>
          <w:szCs w:val="28"/>
        </w:rPr>
        <w:t>Описание</w:t>
      </w:r>
      <w:r w:rsidRPr="007747A0">
        <w:rPr>
          <w:b/>
          <w:bCs/>
          <w:sz w:val="28"/>
          <w:szCs w:val="28"/>
          <w:lang w:val="en-US"/>
        </w:rPr>
        <w:t xml:space="preserve"> </w:t>
      </w:r>
      <w:r w:rsidRPr="005831C6">
        <w:rPr>
          <w:b/>
          <w:bCs/>
          <w:sz w:val="28"/>
          <w:szCs w:val="28"/>
        </w:rPr>
        <w:t>программы</w:t>
      </w:r>
    </w:p>
    <w:p w:rsidR="00BE6384" w:rsidRPr="0019490B" w:rsidRDefault="00964545" w:rsidP="005831C6">
      <w:pPr>
        <w:spacing w:line="360" w:lineRule="auto"/>
        <w:rPr>
          <w:sz w:val="28"/>
          <w:szCs w:val="28"/>
        </w:rPr>
      </w:pPr>
      <w:r w:rsidRPr="00BC12BE">
        <w:rPr>
          <w:sz w:val="28"/>
          <w:szCs w:val="28"/>
        </w:rPr>
        <w:t xml:space="preserve"> </w:t>
      </w:r>
      <w:r w:rsidR="00C5210B" w:rsidRPr="00BC12BE">
        <w:rPr>
          <w:sz w:val="28"/>
          <w:szCs w:val="28"/>
        </w:rPr>
        <w:t xml:space="preserve">  </w:t>
      </w:r>
      <w:r w:rsidR="00BC12BE">
        <w:rPr>
          <w:sz w:val="28"/>
          <w:szCs w:val="28"/>
        </w:rPr>
        <w:t>Программа справочник меломана</w:t>
      </w:r>
      <w:r w:rsidRPr="005831C6">
        <w:rPr>
          <w:sz w:val="28"/>
          <w:szCs w:val="28"/>
        </w:rPr>
        <w:t xml:space="preserve"> м</w:t>
      </w:r>
      <w:r w:rsidR="00305580" w:rsidRPr="005831C6">
        <w:rPr>
          <w:sz w:val="28"/>
          <w:szCs w:val="28"/>
        </w:rPr>
        <w:t xml:space="preserve">ожет обеспечивать </w:t>
      </w:r>
      <w:r w:rsidR="0019490B">
        <w:rPr>
          <w:sz w:val="28"/>
          <w:szCs w:val="28"/>
        </w:rPr>
        <w:t>от</w:t>
      </w:r>
      <w:r w:rsidR="007172E4">
        <w:rPr>
          <w:sz w:val="28"/>
          <w:szCs w:val="28"/>
        </w:rPr>
        <w:t>крытие базы данных для просмотра ее содержимого</w:t>
      </w:r>
      <w:r w:rsidR="0019490B">
        <w:rPr>
          <w:sz w:val="28"/>
          <w:szCs w:val="28"/>
        </w:rPr>
        <w:t xml:space="preserve">. Программа имеет строку ввода запросов </w:t>
      </w:r>
      <w:r w:rsidR="0019490B">
        <w:rPr>
          <w:sz w:val="28"/>
          <w:szCs w:val="28"/>
          <w:lang w:val="en-US"/>
        </w:rPr>
        <w:t>SQL</w:t>
      </w:r>
      <w:r w:rsidR="0019490B">
        <w:rPr>
          <w:sz w:val="28"/>
          <w:szCs w:val="28"/>
        </w:rPr>
        <w:t xml:space="preserve"> для вывода запрашиваемых данных.</w:t>
      </w:r>
    </w:p>
    <w:p w:rsidR="00C5210B" w:rsidRPr="005831C6" w:rsidRDefault="00C5210B" w:rsidP="005831C6">
      <w:pPr>
        <w:spacing w:line="360" w:lineRule="auto"/>
        <w:rPr>
          <w:sz w:val="28"/>
          <w:szCs w:val="28"/>
        </w:rPr>
      </w:pPr>
    </w:p>
    <w:p w:rsidR="0019490B" w:rsidRDefault="0019490B" w:rsidP="00BE6384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7869C7" w:rsidP="00BE6384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Формуляр</w:t>
      </w:r>
    </w:p>
    <w:p w:rsidR="00964545" w:rsidRPr="005831C6" w:rsidRDefault="00C5210B" w:rsidP="005831C6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Операционная система: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Процессор: AMD </w:t>
      </w:r>
      <w:proofErr w:type="spellStart"/>
      <w:r w:rsidRPr="005831C6">
        <w:rPr>
          <w:sz w:val="28"/>
          <w:szCs w:val="28"/>
          <w:lang w:val="en-US"/>
        </w:rPr>
        <w:t>Semprom</w:t>
      </w:r>
      <w:proofErr w:type="spellEnd"/>
      <w:r w:rsidRPr="005831C6">
        <w:rPr>
          <w:sz w:val="28"/>
          <w:szCs w:val="28"/>
          <w:lang w:val="en-US"/>
        </w:rPr>
        <w:t xml:space="preserve"> 2200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Видеокарта: Radeon X1950Pro 256MB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Память: видеопамять — 100 МБ, минимальная ОЗУ системы — 100 </w:t>
      </w:r>
      <w:r w:rsidRPr="005831C6">
        <w:rPr>
          <w:sz w:val="28"/>
          <w:szCs w:val="28"/>
          <w:lang w:val="en-US"/>
        </w:rPr>
        <w:t>MB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>Жесткий диск: 2100 об</w:t>
      </w:r>
      <w:proofErr w:type="gramStart"/>
      <w:r w:rsidRPr="005831C6">
        <w:rPr>
          <w:sz w:val="28"/>
          <w:szCs w:val="28"/>
        </w:rPr>
        <w:t>.</w:t>
      </w:r>
      <w:proofErr w:type="gramEnd"/>
      <w:r w:rsidRPr="005831C6">
        <w:rPr>
          <w:sz w:val="28"/>
          <w:szCs w:val="28"/>
        </w:rPr>
        <w:t>/</w:t>
      </w:r>
      <w:proofErr w:type="gramStart"/>
      <w:r w:rsidRPr="005831C6">
        <w:rPr>
          <w:sz w:val="28"/>
          <w:szCs w:val="28"/>
        </w:rPr>
        <w:t>м</w:t>
      </w:r>
      <w:proofErr w:type="gramEnd"/>
      <w:r w:rsidRPr="005831C6">
        <w:rPr>
          <w:sz w:val="28"/>
          <w:szCs w:val="28"/>
        </w:rPr>
        <w:t xml:space="preserve">ин., с 100 </w:t>
      </w:r>
      <w:r w:rsidRPr="005831C6">
        <w:rPr>
          <w:sz w:val="28"/>
          <w:szCs w:val="28"/>
          <w:lang w:val="en-US"/>
        </w:rPr>
        <w:t>MB</w:t>
      </w:r>
      <w:r w:rsidRPr="005831C6">
        <w:rPr>
          <w:sz w:val="28"/>
          <w:szCs w:val="28"/>
        </w:rPr>
        <w:t xml:space="preserve"> свободного места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применения</w:t>
      </w:r>
    </w:p>
    <w:p w:rsidR="007869C7" w:rsidRPr="00773574" w:rsidRDefault="00C5210B" w:rsidP="005831C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Программа </w:t>
      </w:r>
      <w:r w:rsidR="00BC12BE">
        <w:rPr>
          <w:sz w:val="28"/>
          <w:szCs w:val="28"/>
        </w:rPr>
        <w:t>справочник меломана</w:t>
      </w:r>
      <w:r w:rsidR="00773574">
        <w:rPr>
          <w:sz w:val="28"/>
          <w:szCs w:val="28"/>
        </w:rPr>
        <w:t xml:space="preserve"> позволяет пользователю открывать базы данных </w:t>
      </w:r>
      <w:r w:rsidR="00773574">
        <w:rPr>
          <w:sz w:val="28"/>
          <w:szCs w:val="28"/>
          <w:lang w:val="en-US"/>
        </w:rPr>
        <w:t>SQL</w:t>
      </w:r>
      <w:r w:rsidR="00773574">
        <w:rPr>
          <w:sz w:val="28"/>
          <w:szCs w:val="28"/>
        </w:rPr>
        <w:t>,</w:t>
      </w:r>
      <w:r w:rsidR="00773574" w:rsidRPr="00773574">
        <w:rPr>
          <w:sz w:val="28"/>
          <w:szCs w:val="28"/>
        </w:rPr>
        <w:t xml:space="preserve"> </w:t>
      </w:r>
      <w:r w:rsidR="00773574">
        <w:rPr>
          <w:sz w:val="28"/>
          <w:szCs w:val="28"/>
        </w:rPr>
        <w:t xml:space="preserve">искать необходимую информацию о том или ином товаре, добавлять новые записи в базу данных с помощью </w:t>
      </w:r>
      <w:r w:rsidR="00773574">
        <w:rPr>
          <w:sz w:val="28"/>
          <w:szCs w:val="28"/>
          <w:lang w:val="en-US"/>
        </w:rPr>
        <w:t>SQL</w:t>
      </w:r>
      <w:r w:rsidR="00773574" w:rsidRPr="00400512">
        <w:rPr>
          <w:sz w:val="28"/>
          <w:szCs w:val="28"/>
        </w:rPr>
        <w:t xml:space="preserve"> </w:t>
      </w:r>
      <w:r w:rsidR="00773574">
        <w:rPr>
          <w:sz w:val="28"/>
          <w:szCs w:val="28"/>
        </w:rPr>
        <w:t>команд.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BC12BE" w:rsidRDefault="00BC12BE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системного программиста</w:t>
      </w:r>
    </w:p>
    <w:p w:rsidR="00BC12BE" w:rsidRDefault="00BC12BE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Использовать операционная систему: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обновлений. Установить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964545" w:rsidRPr="005831C6">
        <w:rPr>
          <w:sz w:val="28"/>
          <w:szCs w:val="28"/>
        </w:rPr>
        <w:t xml:space="preserve"> 5.5. Подключить базу данных </w:t>
      </w:r>
      <w:proofErr w:type="spellStart"/>
      <w:r w:rsidR="00BC12BE">
        <w:rPr>
          <w:sz w:val="28"/>
          <w:szCs w:val="28"/>
          <w:lang w:val="en-US"/>
        </w:rPr>
        <w:t>Spravochnik</w:t>
      </w:r>
      <w:proofErr w:type="spellEnd"/>
      <w:r w:rsidR="00BC12BE" w:rsidRPr="00BC12BE">
        <w:rPr>
          <w:sz w:val="28"/>
          <w:szCs w:val="28"/>
        </w:rPr>
        <w:t>_</w:t>
      </w:r>
      <w:proofErr w:type="spellStart"/>
      <w:r w:rsidR="00BC12BE">
        <w:rPr>
          <w:sz w:val="28"/>
          <w:szCs w:val="28"/>
          <w:lang w:val="en-US"/>
        </w:rPr>
        <w:t>melomana</w:t>
      </w:r>
      <w:proofErr w:type="spellEnd"/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 к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с помощью  </w:t>
      </w:r>
      <w:proofErr w:type="spellStart"/>
      <w:r w:rsidR="00964545" w:rsidRPr="005831C6">
        <w:rPr>
          <w:sz w:val="28"/>
          <w:szCs w:val="28"/>
          <w:lang w:val="en-US"/>
        </w:rPr>
        <w:t>HeidiSQL</w:t>
      </w:r>
      <w:proofErr w:type="spellEnd"/>
      <w:r w:rsidR="00964545" w:rsidRPr="005831C6">
        <w:rPr>
          <w:sz w:val="28"/>
          <w:szCs w:val="28"/>
        </w:rPr>
        <w:t xml:space="preserve">. Запустить программу </w:t>
      </w:r>
      <w:proofErr w:type="spellStart"/>
      <w:r w:rsidR="00BC12BE">
        <w:rPr>
          <w:sz w:val="28"/>
          <w:szCs w:val="28"/>
          <w:lang w:val="en-US"/>
        </w:rPr>
        <w:t>Spravochnik_melomana</w:t>
      </w:r>
      <w:proofErr w:type="spellEnd"/>
      <w:r w:rsidR="00964545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программиста</w:t>
      </w:r>
    </w:p>
    <w:p w:rsidR="007869C7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69C7" w:rsidRPr="005831C6">
        <w:rPr>
          <w:sz w:val="28"/>
          <w:szCs w:val="28"/>
        </w:rPr>
        <w:t xml:space="preserve">В случае замены базы данных (БД) нужно скачать исходный код с </w:t>
      </w:r>
      <w:proofErr w:type="spellStart"/>
      <w:r w:rsidR="007869C7" w:rsidRPr="005831C6">
        <w:rPr>
          <w:sz w:val="28"/>
          <w:szCs w:val="28"/>
        </w:rPr>
        <w:t>репозитория</w:t>
      </w:r>
      <w:proofErr w:type="spellEnd"/>
      <w:r w:rsidR="007869C7" w:rsidRPr="005831C6">
        <w:rPr>
          <w:sz w:val="28"/>
          <w:szCs w:val="28"/>
        </w:rPr>
        <w:t xml:space="preserve"> (). В запросах к базе данных нужно поменять поля, при этом сохраняя количество полей в </w:t>
      </w:r>
      <w:proofErr w:type="gramStart"/>
      <w:r w:rsidR="007869C7" w:rsidRPr="005831C6">
        <w:rPr>
          <w:sz w:val="28"/>
          <w:szCs w:val="28"/>
        </w:rPr>
        <w:t>запросе</w:t>
      </w:r>
      <w:proofErr w:type="gramEnd"/>
      <w:r w:rsidR="007869C7" w:rsidRPr="005831C6">
        <w:rPr>
          <w:sz w:val="28"/>
          <w:szCs w:val="28"/>
        </w:rPr>
        <w:t xml:space="preserve"> такое же, как  количеством полей в базе данных. Можно в базу данных </w:t>
      </w:r>
      <w:proofErr w:type="spellStart"/>
      <w:r w:rsidR="00BC12BE">
        <w:rPr>
          <w:sz w:val="28"/>
          <w:szCs w:val="28"/>
          <w:lang w:val="en-US"/>
        </w:rPr>
        <w:t>Spravochnik</w:t>
      </w:r>
      <w:proofErr w:type="spellEnd"/>
      <w:r w:rsidR="00BC12BE" w:rsidRPr="00BC12BE">
        <w:rPr>
          <w:sz w:val="28"/>
          <w:szCs w:val="28"/>
        </w:rPr>
        <w:t>_</w:t>
      </w:r>
      <w:proofErr w:type="spellStart"/>
      <w:r w:rsidR="00BC12BE">
        <w:rPr>
          <w:sz w:val="28"/>
          <w:szCs w:val="28"/>
          <w:lang w:val="en-US"/>
        </w:rPr>
        <w:t>melomana</w:t>
      </w:r>
      <w:proofErr w:type="spellEnd"/>
      <w:r w:rsidR="007869C7" w:rsidRPr="005831C6">
        <w:rPr>
          <w:sz w:val="28"/>
          <w:szCs w:val="28"/>
        </w:rPr>
        <w:t xml:space="preserve"> добавлять новые таблицы и поля. Уже в созданные таблицы можно добавлять новые поля. Модифицировать базу данных можно с помощью программы </w:t>
      </w:r>
      <w:proofErr w:type="spellStart"/>
      <w:r w:rsidR="007869C7" w:rsidRPr="005831C6">
        <w:rPr>
          <w:sz w:val="28"/>
          <w:szCs w:val="28"/>
          <w:lang w:val="en-US"/>
        </w:rPr>
        <w:t>HeidiSQL</w:t>
      </w:r>
      <w:proofErr w:type="spellEnd"/>
      <w:r w:rsidR="007869C7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773574" w:rsidRDefault="0077357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773574" w:rsidRDefault="0077357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оператора</w:t>
      </w:r>
    </w:p>
    <w:p w:rsidR="007869C7" w:rsidRPr="005831C6" w:rsidRDefault="00C5210B" w:rsidP="000A15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A4634">
        <w:rPr>
          <w:sz w:val="28"/>
          <w:szCs w:val="28"/>
        </w:rPr>
        <w:t xml:space="preserve">Поиск организован по анкетным данным, товарам, </w:t>
      </w:r>
      <w:r w:rsidR="007869C7" w:rsidRPr="005831C6">
        <w:rPr>
          <w:sz w:val="28"/>
          <w:szCs w:val="28"/>
        </w:rPr>
        <w:t>для проведения этого поиска использовались специальные процедуры. Чтобы осуществить поиск минимум по двум параметрам, нужно</w:t>
      </w:r>
      <w:r w:rsidR="00CA4634">
        <w:rPr>
          <w:sz w:val="28"/>
          <w:szCs w:val="28"/>
        </w:rPr>
        <w:t xml:space="preserve"> иметь опыт работы с </w:t>
      </w:r>
      <w:proofErr w:type="spellStart"/>
      <w:r w:rsidR="00CA4634">
        <w:rPr>
          <w:sz w:val="28"/>
          <w:szCs w:val="28"/>
          <w:lang w:val="en-US"/>
        </w:rPr>
        <w:t>mysql</w:t>
      </w:r>
      <w:proofErr w:type="spellEnd"/>
      <w:r w:rsidR="00CA4634" w:rsidRPr="00CA4634">
        <w:rPr>
          <w:sz w:val="28"/>
          <w:szCs w:val="28"/>
        </w:rPr>
        <w:t xml:space="preserve"> </w:t>
      </w:r>
      <w:r w:rsidR="00CA4634">
        <w:rPr>
          <w:sz w:val="28"/>
          <w:szCs w:val="28"/>
        </w:rPr>
        <w:t>и знать команды</w:t>
      </w:r>
      <w:r w:rsidR="007869C7" w:rsidRPr="005831C6">
        <w:rPr>
          <w:sz w:val="28"/>
          <w:szCs w:val="28"/>
        </w:rPr>
        <w:t>.</w:t>
      </w:r>
      <w:r w:rsidR="00CA4634">
        <w:rPr>
          <w:sz w:val="28"/>
          <w:szCs w:val="28"/>
        </w:rPr>
        <w:t xml:space="preserve"> Вводить команды и запросы нужно в специально отведенную строку запросов.</w:t>
      </w:r>
    </w:p>
    <w:p w:rsidR="007869C7" w:rsidRPr="005831C6" w:rsidRDefault="007869C7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языка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создания программного продукта </w:t>
      </w:r>
      <w:proofErr w:type="spellStart"/>
      <w:r w:rsidR="00BC12BE">
        <w:rPr>
          <w:sz w:val="28"/>
          <w:szCs w:val="28"/>
          <w:lang w:val="en-US"/>
        </w:rPr>
        <w:t>Spravochnik</w:t>
      </w:r>
      <w:proofErr w:type="spellEnd"/>
      <w:r w:rsidR="00BC12BE" w:rsidRPr="00BC12BE">
        <w:rPr>
          <w:sz w:val="28"/>
          <w:szCs w:val="28"/>
        </w:rPr>
        <w:t>_</w:t>
      </w:r>
      <w:proofErr w:type="spellStart"/>
      <w:r w:rsidR="00BC12BE">
        <w:rPr>
          <w:sz w:val="28"/>
          <w:szCs w:val="28"/>
          <w:lang w:val="en-US"/>
        </w:rPr>
        <w:t>melomana</w:t>
      </w:r>
      <w:proofErr w:type="spellEnd"/>
      <w:r w:rsidR="00964545" w:rsidRPr="005831C6">
        <w:rPr>
          <w:sz w:val="28"/>
          <w:szCs w:val="28"/>
        </w:rPr>
        <w:t xml:space="preserve"> использовался язык программирования </w:t>
      </w:r>
      <w:r w:rsidR="00964545" w:rsidRPr="005831C6">
        <w:rPr>
          <w:sz w:val="28"/>
          <w:szCs w:val="28"/>
          <w:lang w:val="en-US"/>
        </w:rPr>
        <w:t>Pascal</w:t>
      </w:r>
      <w:r w:rsidR="00964545" w:rsidRPr="005831C6">
        <w:rPr>
          <w:sz w:val="28"/>
          <w:szCs w:val="28"/>
        </w:rPr>
        <w:t xml:space="preserve"> и среда программирования </w:t>
      </w:r>
      <w:r w:rsidR="00964545" w:rsidRPr="005831C6">
        <w:rPr>
          <w:sz w:val="28"/>
          <w:szCs w:val="28"/>
          <w:lang w:val="en-US"/>
        </w:rPr>
        <w:t>Lazarus</w:t>
      </w:r>
      <w:r w:rsidR="00964545" w:rsidRPr="005831C6">
        <w:rPr>
          <w:sz w:val="28"/>
          <w:szCs w:val="28"/>
        </w:rPr>
        <w:t xml:space="preserve"> 1.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Библиотека компонентов для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версии 5.5.</w:t>
      </w: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</w:p>
    <w:p w:rsidR="00BC12BE" w:rsidRDefault="00BC12BE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по техническому обслуживанию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="00964545" w:rsidRPr="005831C6">
        <w:rPr>
          <w:sz w:val="28"/>
          <w:szCs w:val="28"/>
          <w:lang w:val="en-US"/>
        </w:rPr>
        <w:t>AIDA</w:t>
      </w:r>
      <w:r w:rsidR="00964545" w:rsidRPr="005831C6">
        <w:rPr>
          <w:sz w:val="28"/>
          <w:szCs w:val="28"/>
        </w:rPr>
        <w:t>), если ваш компьютер удовлетворяет минимальным требованиям, то можно использовать программу</w:t>
      </w:r>
      <w:r w:rsidR="00665E0F" w:rsidRPr="00665E0F">
        <w:rPr>
          <w:sz w:val="28"/>
          <w:szCs w:val="28"/>
        </w:rPr>
        <w:t xml:space="preserve"> </w:t>
      </w:r>
      <w:proofErr w:type="spellStart"/>
      <w:r w:rsidR="00BC12BE">
        <w:rPr>
          <w:sz w:val="28"/>
          <w:szCs w:val="28"/>
          <w:lang w:val="en-US"/>
        </w:rPr>
        <w:t>Spravochnik</w:t>
      </w:r>
      <w:proofErr w:type="spellEnd"/>
      <w:r w:rsidR="00BC12BE" w:rsidRPr="00BC12BE">
        <w:rPr>
          <w:sz w:val="28"/>
          <w:szCs w:val="28"/>
        </w:rPr>
        <w:t>_</w:t>
      </w:r>
      <w:proofErr w:type="spellStart"/>
      <w:r w:rsidR="00BC12BE">
        <w:rPr>
          <w:sz w:val="28"/>
          <w:szCs w:val="28"/>
          <w:lang w:val="en-US"/>
        </w:rPr>
        <w:t>melomana</w:t>
      </w:r>
      <w:proofErr w:type="spellEnd"/>
      <w:r w:rsidR="00964545" w:rsidRPr="005831C6">
        <w:rPr>
          <w:sz w:val="28"/>
          <w:szCs w:val="28"/>
        </w:rPr>
        <w:t>.</w:t>
      </w: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Программа и методика испытания</w:t>
      </w:r>
    </w:p>
    <w:p w:rsidR="00AC5306" w:rsidRPr="005831C6" w:rsidRDefault="00C5210B" w:rsidP="005831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:rsidR="00AC530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C5306" w:rsidRPr="005831C6">
        <w:rPr>
          <w:sz w:val="28"/>
          <w:szCs w:val="28"/>
        </w:rPr>
        <w:t>Проверить все функции программы терминология на корректность работы:</w:t>
      </w:r>
    </w:p>
    <w:p w:rsidR="00AC5306" w:rsidRDefault="007172E4" w:rsidP="007172E4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 анкетным данным</w:t>
      </w:r>
    </w:p>
    <w:p w:rsidR="007172E4" w:rsidRPr="007172E4" w:rsidRDefault="007172E4" w:rsidP="007172E4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 необходимым товарам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Тест </w:t>
      </w:r>
      <w:r w:rsidRPr="005831C6">
        <w:rPr>
          <w:sz w:val="28"/>
          <w:szCs w:val="28"/>
          <w:lang w:val="en-US"/>
        </w:rPr>
        <w:t>case</w:t>
      </w:r>
      <w:r w:rsidR="00C261D0">
        <w:rPr>
          <w:sz w:val="28"/>
          <w:szCs w:val="28"/>
        </w:rPr>
        <w:t>: Запрос</w:t>
      </w:r>
      <w:r w:rsidRPr="005831C6">
        <w:rPr>
          <w:sz w:val="28"/>
          <w:szCs w:val="28"/>
        </w:rPr>
        <w:t xml:space="preserve"> 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AC5306" w:rsidP="005831C6">
      <w:pPr>
        <w:pStyle w:val="a5"/>
        <w:numPr>
          <w:ilvl w:val="0"/>
          <w:numId w:val="9"/>
        </w:numPr>
        <w:spacing w:line="360" w:lineRule="auto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Установить программу </w:t>
      </w:r>
      <w:proofErr w:type="spellStart"/>
      <w:r w:rsidR="00BC12BE">
        <w:rPr>
          <w:sz w:val="28"/>
          <w:szCs w:val="28"/>
          <w:lang w:val="en-US"/>
        </w:rPr>
        <w:t>Spravochnik_melomana</w:t>
      </w:r>
      <w:proofErr w:type="spellEnd"/>
      <w:r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Как воспроизвести:</w:t>
      </w:r>
    </w:p>
    <w:p w:rsidR="00AC5306" w:rsidRDefault="00C261D0" w:rsidP="00C261D0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необходимую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комманду</w:t>
      </w:r>
      <w:proofErr w:type="spellEnd"/>
    </w:p>
    <w:p w:rsidR="00C261D0" w:rsidRPr="00C261D0" w:rsidRDefault="00C261D0" w:rsidP="00C261D0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Высести</w:t>
      </w:r>
      <w:proofErr w:type="spellEnd"/>
      <w:r>
        <w:rPr>
          <w:sz w:val="28"/>
          <w:szCs w:val="28"/>
        </w:rPr>
        <w:t xml:space="preserve"> результат</w:t>
      </w:r>
    </w:p>
    <w:p w:rsidR="00C261D0" w:rsidRDefault="00C261D0" w:rsidP="005831C6">
      <w:pPr>
        <w:pStyle w:val="a5"/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Фактический результат:</w:t>
      </w:r>
    </w:p>
    <w:p w:rsidR="00C261D0" w:rsidRDefault="00C5210B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>Если</w:t>
      </w:r>
      <w:r w:rsidR="005831C6" w:rsidRPr="005831C6">
        <w:rPr>
          <w:rStyle w:val="a3"/>
          <w:b w:val="0"/>
          <w:sz w:val="28"/>
          <w:szCs w:val="28"/>
        </w:rPr>
        <w:t xml:space="preserve"> при поиске</w:t>
      </w:r>
      <w:r w:rsidR="00AC5306" w:rsidRPr="005831C6">
        <w:rPr>
          <w:rStyle w:val="a3"/>
          <w:b w:val="0"/>
          <w:sz w:val="28"/>
          <w:szCs w:val="28"/>
        </w:rPr>
        <w:t xml:space="preserve"> вводимый вами текст в поля не выводит результата,  значит, либо вы написали</w:t>
      </w:r>
      <w:r w:rsidR="00C261D0">
        <w:rPr>
          <w:rStyle w:val="a3"/>
          <w:b w:val="0"/>
          <w:sz w:val="28"/>
          <w:szCs w:val="28"/>
        </w:rPr>
        <w:t xml:space="preserve"> его с ошибкой, либо данного товара</w:t>
      </w:r>
      <w:r w:rsidR="00AC5306" w:rsidRPr="005831C6">
        <w:rPr>
          <w:rStyle w:val="a3"/>
          <w:b w:val="0"/>
          <w:sz w:val="28"/>
          <w:szCs w:val="28"/>
        </w:rPr>
        <w:t xml:space="preserve"> не существует в данной таблице. 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Ожидаемый результат: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 xml:space="preserve">Если вы ввели в поле поиска нужный вам текст корректно и все отмеченные вами поля заполнены, то программа выведет вам нужный результат в таблице. </w:t>
      </w:r>
    </w:p>
    <w:p w:rsidR="00BC12BE" w:rsidRPr="005831C6" w:rsidRDefault="00BC12BE" w:rsidP="00BC12BE">
      <w:pPr>
        <w:pStyle w:val="a5"/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rStyle w:val="a3"/>
          <w:sz w:val="28"/>
          <w:szCs w:val="28"/>
        </w:rPr>
        <w:t>Пояснительная записка</w:t>
      </w:r>
    </w:p>
    <w:p w:rsidR="00BC12BE" w:rsidRPr="005831C6" w:rsidRDefault="00BC12BE" w:rsidP="00BC12BE">
      <w:pPr>
        <w:pStyle w:val="a5"/>
        <w:spacing w:line="360" w:lineRule="auto"/>
        <w:jc w:val="center"/>
        <w:rPr>
          <w:rStyle w:val="a3"/>
          <w:b w:val="0"/>
          <w:bCs w:val="0"/>
          <w:sz w:val="28"/>
          <w:szCs w:val="28"/>
        </w:rPr>
      </w:pPr>
      <w:r w:rsidRPr="005831C6">
        <w:rPr>
          <w:rStyle w:val="a3"/>
          <w:sz w:val="28"/>
          <w:szCs w:val="28"/>
        </w:rPr>
        <w:t>Введение</w:t>
      </w:r>
    </w:p>
    <w:p w:rsidR="00555D1D" w:rsidRPr="005831C6" w:rsidRDefault="00555D1D" w:rsidP="005831C6">
      <w:pPr>
        <w:pStyle w:val="a5"/>
        <w:spacing w:line="360" w:lineRule="auto"/>
        <w:jc w:val="both"/>
        <w:rPr>
          <w:bCs/>
          <w:sz w:val="28"/>
          <w:szCs w:val="28"/>
        </w:rPr>
      </w:pPr>
      <w:bookmarkStart w:id="0" w:name="_GoBack"/>
      <w:bookmarkEnd w:id="0"/>
    </w:p>
    <w:p w:rsidR="00C261D0" w:rsidRDefault="0012301D" w:rsidP="005831C6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</w:t>
      </w:r>
      <w:r w:rsidR="00555D1D" w:rsidRPr="005831C6">
        <w:rPr>
          <w:bCs/>
          <w:sz w:val="28"/>
          <w:szCs w:val="28"/>
        </w:rPr>
        <w:t>.</w:t>
      </w:r>
      <w:r w:rsidR="00C261D0">
        <w:rPr>
          <w:bCs/>
          <w:sz w:val="28"/>
          <w:szCs w:val="28"/>
        </w:rPr>
        <w:t>Окно программы</w:t>
      </w:r>
    </w:p>
    <w:p w:rsidR="005831C6" w:rsidRDefault="00BC12BE" w:rsidP="005831C6">
      <w:pPr>
        <w:pStyle w:val="a5"/>
        <w:spacing w:line="360" w:lineRule="auto"/>
        <w:rPr>
          <w:rStyle w:val="a3"/>
          <w:b w:val="0"/>
          <w:bCs w:val="0"/>
          <w:sz w:val="28"/>
          <w:szCs w:val="28"/>
        </w:rPr>
      </w:pPr>
      <w:r>
        <w:rPr>
          <w:rStyle w:val="a3"/>
          <w:b w:val="0"/>
          <w:bCs w:val="0"/>
          <w:sz w:val="28"/>
          <w:szCs w:val="28"/>
        </w:rPr>
        <w:t>Справочник Меломана</w:t>
      </w:r>
      <w:r w:rsidR="005831C6" w:rsidRPr="005831C6">
        <w:rPr>
          <w:rStyle w:val="a3"/>
          <w:b w:val="0"/>
          <w:bCs w:val="0"/>
          <w:sz w:val="28"/>
          <w:szCs w:val="28"/>
        </w:rPr>
        <w:t>.</w:t>
      </w:r>
    </w:p>
    <w:p w:rsidR="00BC12BE" w:rsidRPr="005831C6" w:rsidRDefault="00BC12BE" w:rsidP="005831C6">
      <w:pPr>
        <w:pStyle w:val="a5"/>
        <w:spacing w:line="360" w:lineRule="auto"/>
        <w:rPr>
          <w:rStyle w:val="a3"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91200" cy="699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BE" w:rsidRDefault="00BC12BE" w:rsidP="005831C6">
      <w:pPr>
        <w:pStyle w:val="a5"/>
        <w:spacing w:line="360" w:lineRule="auto"/>
        <w:jc w:val="center"/>
        <w:rPr>
          <w:rStyle w:val="a3"/>
          <w:sz w:val="28"/>
          <w:szCs w:val="28"/>
        </w:rPr>
      </w:pPr>
    </w:p>
    <w:p w:rsidR="005831C6" w:rsidRPr="005831C6" w:rsidRDefault="005831C6" w:rsidP="005831C6">
      <w:pPr>
        <w:pStyle w:val="a5"/>
        <w:spacing w:line="360" w:lineRule="auto"/>
        <w:jc w:val="center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Назначение и область применения</w:t>
      </w:r>
    </w:p>
    <w:p w:rsidR="005831C6" w:rsidRPr="005831C6" w:rsidRDefault="00C5210B" w:rsidP="00C261D0">
      <w:pPr>
        <w:spacing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BC12BE">
        <w:rPr>
          <w:rStyle w:val="a3"/>
          <w:b w:val="0"/>
          <w:bCs w:val="0"/>
          <w:sz w:val="28"/>
          <w:szCs w:val="28"/>
        </w:rPr>
        <w:t>Справочник меломана</w:t>
      </w:r>
      <w:r w:rsidR="005831C6" w:rsidRPr="005831C6">
        <w:rPr>
          <w:sz w:val="28"/>
          <w:szCs w:val="28"/>
        </w:rPr>
        <w:t xml:space="preserve"> применяется в сфере поиска нужного </w:t>
      </w:r>
      <w:r w:rsidR="00C261D0">
        <w:rPr>
          <w:sz w:val="28"/>
          <w:szCs w:val="28"/>
        </w:rPr>
        <w:t>товара</w:t>
      </w:r>
      <w:r w:rsidR="005831C6" w:rsidRPr="005831C6">
        <w:rPr>
          <w:sz w:val="28"/>
          <w:szCs w:val="28"/>
        </w:rPr>
        <w:t xml:space="preserve">. Программа </w:t>
      </w:r>
      <w:r w:rsidR="00C261D0">
        <w:rPr>
          <w:sz w:val="28"/>
          <w:szCs w:val="28"/>
        </w:rPr>
        <w:t>имеет возможность читать и вносить изменения в базу данных.</w:t>
      </w:r>
    </w:p>
    <w:p w:rsidR="005831C6" w:rsidRPr="005831C6" w:rsidRDefault="005831C6" w:rsidP="00C261D0">
      <w:pPr>
        <w:spacing w:line="360" w:lineRule="auto"/>
        <w:ind w:firstLine="709"/>
        <w:jc w:val="both"/>
        <w:rPr>
          <w:sz w:val="28"/>
          <w:szCs w:val="28"/>
        </w:rPr>
      </w:pPr>
      <w:r w:rsidRPr="005831C6">
        <w:rPr>
          <w:rStyle w:val="a3"/>
          <w:b w:val="0"/>
          <w:bCs w:val="0"/>
          <w:sz w:val="28"/>
          <w:szCs w:val="28"/>
        </w:rPr>
        <w:t xml:space="preserve">Классы решаемых задач: программа </w:t>
      </w:r>
      <w:r w:rsidR="00BC12BE">
        <w:rPr>
          <w:rStyle w:val="a3"/>
          <w:b w:val="0"/>
          <w:bCs w:val="0"/>
          <w:sz w:val="28"/>
          <w:szCs w:val="28"/>
        </w:rPr>
        <w:t>справочник меломана</w:t>
      </w:r>
      <w:r w:rsidRPr="005831C6">
        <w:rPr>
          <w:rStyle w:val="a3"/>
          <w:b w:val="0"/>
          <w:bCs w:val="0"/>
          <w:sz w:val="28"/>
          <w:szCs w:val="28"/>
        </w:rPr>
        <w:t xml:space="preserve"> решает проблему долгого по</w:t>
      </w:r>
      <w:r w:rsidR="0012301D">
        <w:rPr>
          <w:rStyle w:val="a3"/>
          <w:b w:val="0"/>
          <w:bCs w:val="0"/>
          <w:sz w:val="28"/>
          <w:szCs w:val="28"/>
        </w:rPr>
        <w:t>иска нужного товара</w:t>
      </w:r>
      <w:r w:rsidRPr="005831C6">
        <w:rPr>
          <w:rStyle w:val="a3"/>
          <w:b w:val="0"/>
          <w:bCs w:val="0"/>
          <w:sz w:val="28"/>
          <w:szCs w:val="28"/>
        </w:rPr>
        <w:t xml:space="preserve"> по тому или иному признаку. Можно быстро и точно определить искомый объект.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Технические характеристики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Задачи: создать функционал для работы программы </w:t>
      </w:r>
      <w:r w:rsidR="00BC12BE">
        <w:rPr>
          <w:rStyle w:val="a3"/>
          <w:b w:val="0"/>
          <w:bCs w:val="0"/>
          <w:sz w:val="28"/>
          <w:szCs w:val="28"/>
        </w:rPr>
        <w:t>Справочник меломана</w:t>
      </w:r>
      <w:r w:rsidRPr="005831C6">
        <w:rPr>
          <w:sz w:val="28"/>
          <w:szCs w:val="28"/>
        </w:rPr>
        <w:t>, создать базу данных,</w:t>
      </w:r>
    </w:p>
    <w:p w:rsidR="005831C6" w:rsidRPr="005831C6" w:rsidRDefault="005831C6" w:rsidP="005831C6">
      <w:p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написать пользовательское приложение.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Алгоритмы: алгоритмы в данной программе не применялись, потому что все алгоритмы были реализованы разработчиками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>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организации входных и выходных данных: выходные и входные данные хранятся в 1 таблице базы данных </w:t>
      </w:r>
      <w:proofErr w:type="spellStart"/>
      <w:r w:rsidR="00BC12BE">
        <w:rPr>
          <w:rStyle w:val="a3"/>
          <w:b w:val="0"/>
          <w:bCs w:val="0"/>
          <w:sz w:val="28"/>
          <w:szCs w:val="28"/>
          <w:lang w:val="en-US"/>
        </w:rPr>
        <w:t>Spravochnik</w:t>
      </w:r>
      <w:proofErr w:type="spellEnd"/>
      <w:r w:rsidR="00BC12BE" w:rsidRPr="00BC12BE">
        <w:rPr>
          <w:rStyle w:val="a3"/>
          <w:b w:val="0"/>
          <w:bCs w:val="0"/>
          <w:sz w:val="28"/>
          <w:szCs w:val="28"/>
        </w:rPr>
        <w:t>_</w:t>
      </w:r>
      <w:proofErr w:type="spellStart"/>
      <w:r w:rsidR="00BC12BE">
        <w:rPr>
          <w:rStyle w:val="a3"/>
          <w:b w:val="0"/>
          <w:bCs w:val="0"/>
          <w:sz w:val="28"/>
          <w:szCs w:val="28"/>
          <w:lang w:val="en-US"/>
        </w:rPr>
        <w:t>melomana</w:t>
      </w:r>
      <w:proofErr w:type="spellEnd"/>
      <w:r w:rsidR="00BC12BE" w:rsidRPr="00BC12BE">
        <w:rPr>
          <w:rStyle w:val="a3"/>
          <w:b w:val="0"/>
          <w:bCs w:val="0"/>
          <w:sz w:val="28"/>
          <w:szCs w:val="28"/>
        </w:rPr>
        <w:t>.</w:t>
      </w:r>
    </w:p>
    <w:p w:rsid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технических и программных средств: </w:t>
      </w:r>
      <w:r w:rsidRPr="005831C6">
        <w:rPr>
          <w:sz w:val="28"/>
          <w:szCs w:val="28"/>
          <w:lang w:val="en-US"/>
        </w:rPr>
        <w:t>Lazarus</w:t>
      </w:r>
      <w:r w:rsidRPr="005831C6">
        <w:rPr>
          <w:sz w:val="28"/>
          <w:szCs w:val="28"/>
        </w:rPr>
        <w:t xml:space="preserve"> был выбран, потому что там есть компоненты для работы с базой данных,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 w:rsidRPr="005831C6">
        <w:rPr>
          <w:sz w:val="28"/>
          <w:szCs w:val="28"/>
        </w:rPr>
        <w:t>HeidiSQL</w:t>
      </w:r>
      <w:proofErr w:type="spellEnd"/>
      <w:r w:rsidRPr="005831C6">
        <w:rPr>
          <w:sz w:val="28"/>
          <w:szCs w:val="28"/>
        </w:rPr>
        <w:t xml:space="preserve"> был выбран, потому что он свободно распространяемый и занимает мало места на диске и имеет понятный интерфейс.</w:t>
      </w: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665E0F" w:rsidRPr="00400512" w:rsidRDefault="00665E0F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C12BE" w:rsidRDefault="00BC12BE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C12BE" w:rsidRDefault="00BC12BE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Технико-экономические показатели.</w:t>
      </w:r>
    </w:p>
    <w:p w:rsidR="005831C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BC12BE">
        <w:rPr>
          <w:rStyle w:val="a3"/>
          <w:b w:val="0"/>
          <w:bCs w:val="0"/>
          <w:sz w:val="28"/>
          <w:szCs w:val="28"/>
        </w:rPr>
        <w:t>справочник меломана</w:t>
      </w:r>
      <w:r w:rsidR="005831C6" w:rsidRPr="005831C6">
        <w:rPr>
          <w:sz w:val="28"/>
          <w:szCs w:val="28"/>
        </w:rPr>
        <w:t xml:space="preserve"> имеет преимущество перед ручным поиском тем, что действия автоматизированы, поиск данных становится легче. </w:t>
      </w:r>
    </w:p>
    <w:p w:rsidR="005831C6" w:rsidRPr="005831C6" w:rsidRDefault="005831C6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BC12BE" w:rsidRDefault="00BC12BE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BE6384" w:rsidRDefault="00964545" w:rsidP="005831C6">
      <w:pPr>
        <w:spacing w:line="360" w:lineRule="auto"/>
        <w:jc w:val="center"/>
        <w:rPr>
          <w:sz w:val="28"/>
          <w:szCs w:val="28"/>
        </w:rPr>
      </w:pPr>
      <w:r w:rsidRPr="00BE6384">
        <w:rPr>
          <w:b/>
          <w:bCs/>
          <w:sz w:val="28"/>
          <w:szCs w:val="28"/>
        </w:rPr>
        <w:t>Источники</w:t>
      </w:r>
    </w:p>
    <w:p w:rsidR="00FA6FB5" w:rsidRPr="00BE6384" w:rsidRDefault="00964545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Г.И. Иванова «Технология программирования».</w:t>
      </w:r>
    </w:p>
    <w:p w:rsidR="00C5210B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 xml:space="preserve">Как поменять кодировку в </w:t>
      </w:r>
      <w:r w:rsidRPr="00BE6384">
        <w:rPr>
          <w:sz w:val="28"/>
          <w:szCs w:val="28"/>
          <w:lang w:val="en-US"/>
        </w:rPr>
        <w:t>MySQL</w:t>
      </w:r>
      <w:r w:rsidR="00964545" w:rsidRPr="00BE6384">
        <w:rPr>
          <w:sz w:val="28"/>
          <w:szCs w:val="28"/>
        </w:rPr>
        <w:t xml:space="preserve"> </w:t>
      </w:r>
    </w:p>
    <w:p w:rsidR="00964545" w:rsidRPr="00BE6384" w:rsidRDefault="00C5210B" w:rsidP="00D021CC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</w:rPr>
        <w:t>:</w:t>
      </w:r>
      <w:r w:rsidR="00BE6384" w:rsidRPr="00BE6384">
        <w:rPr>
          <w:sz w:val="28"/>
          <w:szCs w:val="28"/>
          <w:lang w:val="en-US"/>
        </w:rPr>
        <w:t> </w:t>
      </w:r>
      <w:hyperlink r:id="rId7" w:history="1">
        <w:r w:rsidRPr="00BE6384">
          <w:rPr>
            <w:rStyle w:val="a4"/>
            <w:sz w:val="28"/>
            <w:szCs w:val="28"/>
            <w:lang w:val="en-US"/>
          </w:rPr>
          <w:t>http</w:t>
        </w:r>
        <w:r w:rsidRPr="00BE6384">
          <w:rPr>
            <w:rStyle w:val="a4"/>
            <w:sz w:val="28"/>
            <w:szCs w:val="28"/>
          </w:rPr>
          <w:t>://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generaltea</w:t>
        </w:r>
        <w:proofErr w:type="spellEnd"/>
        <w:r w:rsidRPr="00BE6384">
          <w:rPr>
            <w:rStyle w:val="a4"/>
            <w:sz w:val="28"/>
            <w:szCs w:val="28"/>
          </w:rPr>
          <w:t>.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BE6384">
          <w:rPr>
            <w:rStyle w:val="a4"/>
            <w:sz w:val="28"/>
            <w:szCs w:val="28"/>
          </w:rPr>
          <w:t>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kak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pomenyat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kodirovku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vsex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tablic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r w:rsidRPr="00BE6384">
          <w:rPr>
            <w:rStyle w:val="a4"/>
            <w:sz w:val="28"/>
            <w:szCs w:val="28"/>
            <w:lang w:val="en-US"/>
          </w:rPr>
          <w:t>v</w:t>
        </w:r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mysql</w:t>
        </w:r>
        <w:proofErr w:type="spellEnd"/>
      </w:hyperlink>
    </w:p>
    <w:p w:rsidR="00C5210B" w:rsidRDefault="005207F5" w:rsidP="00BE6384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18.05.17</w:t>
      </w:r>
    </w:p>
    <w:p w:rsidR="00D021CC" w:rsidRDefault="00D021CC" w:rsidP="00D021CC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Основы программирования 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 </w:t>
      </w:r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021CC">
        <w:rPr>
          <w:sz w:val="28"/>
          <w:szCs w:val="28"/>
        </w:rPr>
        <w:t>:</w:t>
      </w:r>
      <w:r>
        <w:rPr>
          <w:sz w:val="28"/>
          <w:szCs w:val="28"/>
        </w:rPr>
        <w:t> </w:t>
      </w:r>
      <w:hyperlink r:id="rId8" w:history="1">
        <w:r w:rsidRPr="00D021CC">
          <w:rPr>
            <w:rStyle w:val="a4"/>
            <w:sz w:val="28"/>
            <w:szCs w:val="28"/>
            <w:lang w:val="en-US"/>
          </w:rPr>
          <w:t>http</w:t>
        </w:r>
        <w:r w:rsidRPr="00D021CC">
          <w:rPr>
            <w:rStyle w:val="a4"/>
            <w:sz w:val="28"/>
            <w:szCs w:val="28"/>
          </w:rPr>
          <w:t>://</w:t>
        </w:r>
        <w:r w:rsidRPr="00D021CC">
          <w:rPr>
            <w:rStyle w:val="a4"/>
            <w:sz w:val="28"/>
            <w:szCs w:val="28"/>
            <w:lang w:val="en-US"/>
          </w:rPr>
          <w:t>www</w:t>
        </w:r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freepascal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r w:rsidRPr="00D021CC">
          <w:rPr>
            <w:rStyle w:val="a4"/>
            <w:sz w:val="28"/>
            <w:szCs w:val="28"/>
            <w:lang w:val="en-US"/>
          </w:rPr>
          <w:t>download</w:t>
        </w:r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osnovy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programmirovanija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r w:rsidRPr="00D021CC">
          <w:rPr>
            <w:rStyle w:val="a4"/>
            <w:sz w:val="28"/>
            <w:szCs w:val="28"/>
            <w:lang w:val="en-US"/>
          </w:rPr>
          <w:t>v</w:t>
        </w:r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srede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lazarus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</w:hyperlink>
    </w:p>
    <w:p w:rsidR="00D021CC" w:rsidRPr="00D021CC" w:rsidRDefault="005207F5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доступа: 15.05.17</w:t>
      </w:r>
    </w:p>
    <w:p w:rsidR="00D021CC" w:rsidRPr="00BE6384" w:rsidRDefault="00D021CC" w:rsidP="00BE6384">
      <w:pPr>
        <w:pStyle w:val="a9"/>
        <w:spacing w:line="360" w:lineRule="auto"/>
        <w:jc w:val="both"/>
        <w:rPr>
          <w:sz w:val="28"/>
          <w:szCs w:val="28"/>
        </w:rPr>
      </w:pPr>
    </w:p>
    <w:p w:rsidR="00BE6384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color w:val="000000"/>
          <w:sz w:val="28"/>
          <w:szCs w:val="28"/>
        </w:rPr>
        <w:t xml:space="preserve">Работа и базой данной на </w:t>
      </w:r>
      <w:proofErr w:type="spellStart"/>
      <w:r w:rsidRPr="00BE6384">
        <w:rPr>
          <w:color w:val="000000"/>
          <w:sz w:val="28"/>
          <w:szCs w:val="28"/>
        </w:rPr>
        <w:t>Web</w:t>
      </w:r>
      <w:proofErr w:type="spellEnd"/>
      <w:r w:rsidRPr="00BE6384">
        <w:rPr>
          <w:color w:val="000000"/>
          <w:sz w:val="28"/>
          <w:szCs w:val="28"/>
        </w:rPr>
        <w:t xml:space="preserve"> сервере из </w:t>
      </w:r>
      <w:proofErr w:type="spellStart"/>
      <w:r w:rsidRPr="00BE6384">
        <w:rPr>
          <w:color w:val="000000"/>
          <w:sz w:val="28"/>
          <w:szCs w:val="28"/>
        </w:rPr>
        <w:t>Lazarus</w:t>
      </w:r>
      <w:proofErr w:type="spellEnd"/>
      <w:r w:rsidRPr="00BE6384">
        <w:rPr>
          <w:color w:val="000000"/>
          <w:sz w:val="28"/>
          <w:szCs w:val="28"/>
        </w:rPr>
        <w:t xml:space="preserve"> </w:t>
      </w:r>
    </w:p>
    <w:p w:rsidR="00964545" w:rsidRPr="00BE6384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</w:t>
      </w:r>
      <w:r w:rsidRPr="00BE6384">
        <w:rPr>
          <w:color w:val="000000"/>
          <w:sz w:val="28"/>
          <w:szCs w:val="28"/>
          <w:lang w:val="en-US"/>
        </w:rPr>
        <w:t xml:space="preserve">: </w:t>
      </w:r>
      <w:hyperlink r:id="rId9" w:history="1">
        <w:r w:rsidR="00964545" w:rsidRPr="00BE6384">
          <w:rPr>
            <w:rStyle w:val="a4"/>
            <w:sz w:val="28"/>
            <w:szCs w:val="28"/>
            <w:lang w:val="en-US"/>
          </w:rPr>
          <w:t>http://www.freepascal.ru/article/lazarus/20090416150500</w:t>
        </w:r>
      </w:hyperlink>
    </w:p>
    <w:p w:rsidR="00C5210B" w:rsidRPr="00BE6384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</w:t>
      </w:r>
      <w:r w:rsidR="00BE6384">
        <w:rPr>
          <w:sz w:val="28"/>
          <w:szCs w:val="28"/>
        </w:rPr>
        <w:t>: 11.05.16</w:t>
      </w:r>
    </w:p>
    <w:p w:rsidR="00BE6384" w:rsidRPr="00BE6384" w:rsidRDefault="00BE6384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Форум программистов</w:t>
      </w:r>
    </w:p>
    <w:p w:rsidR="00964545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 w:rsidRPr="00BE63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  <w:lang w:val="en-US"/>
        </w:rPr>
        <w:t xml:space="preserve">: </w:t>
      </w:r>
      <w:hyperlink r:id="rId10" w:history="1">
        <w:r w:rsidR="00964545" w:rsidRPr="00BE6384">
          <w:rPr>
            <w:rStyle w:val="a4"/>
            <w:sz w:val="28"/>
            <w:szCs w:val="28"/>
            <w:lang w:val="en-US"/>
          </w:rPr>
          <w:t>http://www.programmersforum.ru/showthread.php?t=227174</w:t>
        </w:r>
      </w:hyperlink>
    </w:p>
    <w:p w:rsidR="00BE6384" w:rsidRPr="00BE6384" w:rsidRDefault="00BE6384" w:rsidP="00BE6384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15.05.16</w:t>
      </w:r>
    </w:p>
    <w:p w:rsidR="00D021CC" w:rsidRDefault="00D021CC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Lazarus Database</w:t>
      </w:r>
    </w:p>
    <w:p w:rsidR="00FA6FB5" w:rsidRDefault="00D021CC" w:rsidP="00D021CC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11" w:history="1">
        <w:r w:rsidR="00FA6FB5" w:rsidRPr="00D021CC">
          <w:rPr>
            <w:rStyle w:val="a4"/>
            <w:sz w:val="28"/>
            <w:szCs w:val="28"/>
            <w:lang w:val="en-US"/>
          </w:rPr>
          <w:t>http://wiki.freepascal.org/Lazarus_Database_Tutorial/ru</w:t>
        </w:r>
      </w:hyperlink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20.05.16</w:t>
      </w:r>
    </w:p>
    <w:p w:rsidR="00964545" w:rsidRPr="00D021CC" w:rsidRDefault="00964545" w:rsidP="002F3E43">
      <w:pPr>
        <w:jc w:val="both"/>
      </w:pPr>
    </w:p>
    <w:sectPr w:rsidR="00964545" w:rsidRPr="00D021CC" w:rsidSect="008A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1A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</w:abstractNum>
  <w:abstractNum w:abstractNumId="5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</w:abstractNum>
  <w:abstractNum w:abstractNumId="6">
    <w:nsid w:val="01B64486"/>
    <w:multiLevelType w:val="hybridMultilevel"/>
    <w:tmpl w:val="0958CC8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F6F96"/>
    <w:multiLevelType w:val="hybridMultilevel"/>
    <w:tmpl w:val="4B88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BD3328"/>
    <w:multiLevelType w:val="hybridMultilevel"/>
    <w:tmpl w:val="868C51B0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8171F"/>
    <w:multiLevelType w:val="hybridMultilevel"/>
    <w:tmpl w:val="5B5AECA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31C3C6C"/>
    <w:multiLevelType w:val="hybridMultilevel"/>
    <w:tmpl w:val="8EEEDBCA"/>
    <w:lvl w:ilvl="0" w:tplc="E6C6E054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1">
    <w:nsid w:val="297767FD"/>
    <w:multiLevelType w:val="hybridMultilevel"/>
    <w:tmpl w:val="393E60BC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6E1759"/>
    <w:multiLevelType w:val="hybridMultilevel"/>
    <w:tmpl w:val="D0BEB864"/>
    <w:lvl w:ilvl="0" w:tplc="00000004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3A7A231C"/>
    <w:multiLevelType w:val="hybridMultilevel"/>
    <w:tmpl w:val="2B582D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DC36F3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9281B"/>
    <w:multiLevelType w:val="hybridMultilevel"/>
    <w:tmpl w:val="925E9A5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A420C"/>
    <w:multiLevelType w:val="hybridMultilevel"/>
    <w:tmpl w:val="2AA8F612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24B97"/>
    <w:multiLevelType w:val="hybridMultilevel"/>
    <w:tmpl w:val="AC64FF9A"/>
    <w:lvl w:ilvl="0" w:tplc="54A838E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71D3C"/>
    <w:multiLevelType w:val="hybridMultilevel"/>
    <w:tmpl w:val="679AD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117E4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4"/>
  </w:num>
  <w:num w:numId="6">
    <w:abstractNumId w:val="19"/>
  </w:num>
  <w:num w:numId="7">
    <w:abstractNumId w:val="18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5"/>
  </w:num>
  <w:num w:numId="18">
    <w:abstractNumId w:val="17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964545"/>
    <w:rsid w:val="000A150A"/>
    <w:rsid w:val="000A15F0"/>
    <w:rsid w:val="0012301D"/>
    <w:rsid w:val="0019490B"/>
    <w:rsid w:val="001A4FA7"/>
    <w:rsid w:val="001B2CA5"/>
    <w:rsid w:val="001B6592"/>
    <w:rsid w:val="002C5CE3"/>
    <w:rsid w:val="002F3E43"/>
    <w:rsid w:val="00305580"/>
    <w:rsid w:val="00400512"/>
    <w:rsid w:val="00403476"/>
    <w:rsid w:val="00433049"/>
    <w:rsid w:val="00464F13"/>
    <w:rsid w:val="004A516D"/>
    <w:rsid w:val="005207F5"/>
    <w:rsid w:val="00555D1D"/>
    <w:rsid w:val="005831C6"/>
    <w:rsid w:val="00665E0F"/>
    <w:rsid w:val="00672D64"/>
    <w:rsid w:val="007172E4"/>
    <w:rsid w:val="00773574"/>
    <w:rsid w:val="007747A0"/>
    <w:rsid w:val="007869C7"/>
    <w:rsid w:val="007B2293"/>
    <w:rsid w:val="008A179A"/>
    <w:rsid w:val="008B39D9"/>
    <w:rsid w:val="008D0497"/>
    <w:rsid w:val="00964545"/>
    <w:rsid w:val="00AC5306"/>
    <w:rsid w:val="00B010B3"/>
    <w:rsid w:val="00B80B98"/>
    <w:rsid w:val="00BC12BE"/>
    <w:rsid w:val="00BE6384"/>
    <w:rsid w:val="00BF342F"/>
    <w:rsid w:val="00C261D0"/>
    <w:rsid w:val="00C5210B"/>
    <w:rsid w:val="00CA4634"/>
    <w:rsid w:val="00D021CC"/>
    <w:rsid w:val="00D72CF7"/>
    <w:rsid w:val="00E42F67"/>
    <w:rsid w:val="00EC3321"/>
    <w:rsid w:val="00EE1464"/>
    <w:rsid w:val="00EE1C00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64545"/>
    <w:rPr>
      <w:b/>
      <w:bCs/>
    </w:rPr>
  </w:style>
  <w:style w:type="character" w:styleId="a4">
    <w:name w:val="Hyperlink"/>
    <w:rsid w:val="00964545"/>
    <w:rPr>
      <w:color w:val="000080"/>
      <w:u w:val="single"/>
    </w:rPr>
  </w:style>
  <w:style w:type="paragraph" w:styleId="a5">
    <w:name w:val="Body Text"/>
    <w:basedOn w:val="a"/>
    <w:link w:val="a6"/>
    <w:rsid w:val="00964545"/>
    <w:pPr>
      <w:spacing w:after="120"/>
    </w:pPr>
  </w:style>
  <w:style w:type="character" w:customStyle="1" w:styleId="a6">
    <w:name w:val="Основной текст Знак"/>
    <w:basedOn w:val="a0"/>
    <w:link w:val="a5"/>
    <w:rsid w:val="00964545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4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45"/>
    <w:rPr>
      <w:rFonts w:ascii="Tahoma" w:eastAsia="Andale Sans UI" w:hAnsi="Tahoma" w:cs="Tahoma"/>
      <w:kern w:val="1"/>
      <w:sz w:val="16"/>
      <w:szCs w:val="16"/>
    </w:rPr>
  </w:style>
  <w:style w:type="paragraph" w:styleId="a9">
    <w:name w:val="List Paragraph"/>
    <w:basedOn w:val="a"/>
    <w:uiPriority w:val="34"/>
    <w:qFormat/>
    <w:rsid w:val="00FA6FB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C5210B"/>
    <w:rPr>
      <w:color w:val="800080" w:themeColor="followedHyperlink"/>
      <w:u w:val="single"/>
    </w:rPr>
  </w:style>
  <w:style w:type="paragraph" w:customStyle="1" w:styleId="1">
    <w:name w:val="Знак1"/>
    <w:basedOn w:val="a"/>
    <w:rsid w:val="007747A0"/>
    <w:pPr>
      <w:widowControl/>
      <w:tabs>
        <w:tab w:val="left" w:pos="708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/>
    </w:rPr>
  </w:style>
  <w:style w:type="table" w:styleId="ab">
    <w:name w:val="Table Grid"/>
    <w:basedOn w:val="a1"/>
    <w:rsid w:val="00774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scal.ru/download/pdf/osnovy_programmirovanija_v_srede_lazaru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eneraltea.ru/kak-pomenyat-kodirovku-vsex-tablic-v-my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iki.freepascal.org/Lazarus_Database_Tutorial/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grammersforum.ru/showthread.php?t=2271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pascal.ru/article/lazarus/200904161505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dc:description/>
  <cp:lastModifiedBy>Student</cp:lastModifiedBy>
  <cp:revision>23</cp:revision>
  <dcterms:created xsi:type="dcterms:W3CDTF">2016-05-20T09:12:00Z</dcterms:created>
  <dcterms:modified xsi:type="dcterms:W3CDTF">2017-05-24T11:04:00Z</dcterms:modified>
</cp:coreProperties>
</file>